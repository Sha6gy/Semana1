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142D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DB1CF4C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096A855B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68AB95E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F625AA" w14:textId="77777777" w:rsidR="00081538" w:rsidRPr="00617FB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80FAE6B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CA31988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8176E5E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5F1DEA5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AF73941" w14:textId="77777777" w:rsidR="00D2312D" w:rsidRPr="008C2396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295C603C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57E4ADBF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7AEA4AF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94A794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91BCF1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AE4A2F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4B952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EA5A2F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36A384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CFE9DF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FFDFB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935F2B4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ACB5F6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CD7EA7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808FCF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219A215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6BEE1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3991EB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3BA40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F1062B5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A77C3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E55283E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3F59954" w14:textId="77777777" w:rsidR="006E33C2" w:rsidRPr="008C2396" w:rsidRDefault="006E33C2" w:rsidP="0050044E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30081E4F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02C9C1E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27F7AAA" w14:textId="77777777" w:rsidR="003F51CC" w:rsidRPr="008C2396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F91ADEA" w14:textId="77777777" w:rsidR="003F51CC" w:rsidRPr="00CF2EAD" w:rsidRDefault="00CF2EAD" w:rsidP="0031230D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proofErr w:type="spellStart"/>
            <w:r w:rsidRPr="00CF2EAD"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473A8892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12070DF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496C61A" w14:textId="77777777" w:rsidR="006E33C2" w:rsidRPr="008C2396" w:rsidRDefault="00CF2EA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Automatizacion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demandas</w:t>
            </w:r>
          </w:p>
        </w:tc>
      </w:tr>
      <w:tr w:rsidR="006E33C2" w:rsidRPr="008C2396" w14:paraId="00CD22AD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B961A90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885D1C4" w14:textId="77777777" w:rsidR="006E33C2" w:rsidRPr="008C2396" w:rsidRDefault="00CF2EA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24/02/2022</w:t>
            </w:r>
          </w:p>
        </w:tc>
      </w:tr>
      <w:tr w:rsidR="00DB73D5" w:rsidRPr="008C2396" w14:paraId="6A8E8427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58B7EB7D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2D1ED6F" w14:textId="77777777" w:rsidR="006E33C2" w:rsidRPr="008C2396" w:rsidRDefault="00CF2EA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Erick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Adrian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Becerril Del Castillo</w:t>
            </w:r>
          </w:p>
        </w:tc>
      </w:tr>
      <w:tr w:rsidR="00DB73D5" w:rsidRPr="008C2396" w14:paraId="4C71D78B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7870BB4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7CDC7AC" w14:textId="77777777" w:rsidR="006E33C2" w:rsidRPr="008C2396" w:rsidRDefault="00CF2EA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de abogados S.A de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C.V</w:t>
            </w:r>
            <w:proofErr w:type="gramEnd"/>
          </w:p>
        </w:tc>
      </w:tr>
      <w:tr w:rsidR="006E33C2" w:rsidRPr="008C2396" w14:paraId="46F5F6B1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666C2F7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F5264E7" w14:textId="77777777" w:rsidR="006E33C2" w:rsidRPr="008C2396" w:rsidRDefault="00CF2EA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Paola Elizabeth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Ramirez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Lopez</w:t>
            </w:r>
            <w:proofErr w:type="spellEnd"/>
          </w:p>
        </w:tc>
      </w:tr>
    </w:tbl>
    <w:p w14:paraId="6505B90B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2798C58C" w14:textId="77777777" w:rsidR="0057111E" w:rsidRPr="008C2396" w:rsidRDefault="00AC1665" w:rsidP="0050044E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2ADF4A93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D4BD0FF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33CC484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7B10CF41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409DA6B2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3E8350C9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4EEBF396" w14:textId="77777777" w:rsidR="000D458D" w:rsidRDefault="00831209" w:rsidP="004561EF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Automatizar las demandas mediante la pagina web mediante un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formularion</w:t>
            </w:r>
            <w:proofErr w:type="spellEnd"/>
          </w:p>
          <w:p w14:paraId="4CECAED0" w14:textId="77777777" w:rsidR="00831209" w:rsidRDefault="00831209" w:rsidP="004561EF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completado el formulario enviar el proceso de pago al cliente </w:t>
            </w:r>
          </w:p>
          <w:p w14:paraId="2EFB3BED" w14:textId="77777777" w:rsidR="004561EF" w:rsidRDefault="004561EF" w:rsidP="004561EF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Para el seguimiento el cliente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creara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una cuenta en la plataforma con la cual podrá dar seguimiento a su caso </w:t>
            </w:r>
          </w:p>
          <w:p w14:paraId="7736CF2E" w14:textId="77777777" w:rsidR="004561EF" w:rsidRDefault="004561EF" w:rsidP="004561EF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 debe recibir notificaciones de nuevas demandas y con los datos del formulario se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creara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manera automática el documento legal en Word para empezar el proceso </w:t>
            </w:r>
          </w:p>
          <w:p w14:paraId="0CB720FC" w14:textId="77777777" w:rsidR="004561EF" w:rsidRDefault="004561EF" w:rsidP="004561EF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recibirá la notificación del pago y debe ser capaz de verlo en un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total de ingresos</w:t>
            </w:r>
          </w:p>
          <w:p w14:paraId="68790E07" w14:textId="77777777" w:rsidR="004561EF" w:rsidRDefault="004561EF" w:rsidP="004561EF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actualiza el proceso de la demanda y agrega comentarios en cada proceso </w:t>
            </w:r>
          </w:p>
          <w:p w14:paraId="071C2260" w14:textId="77777777" w:rsidR="004561EF" w:rsidRDefault="004561EF" w:rsidP="004561EF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 cliente le llegan notificaciones sobre el avance de su caso </w:t>
            </w:r>
          </w:p>
          <w:p w14:paraId="5D5F6BB4" w14:textId="77777777" w:rsidR="004561EF" w:rsidRDefault="004561EF" w:rsidP="004561EF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 pagina debe de poder utilizarse en celulares</w:t>
            </w:r>
          </w:p>
          <w:p w14:paraId="30B3C663" w14:textId="77777777" w:rsidR="004561EF" w:rsidRDefault="004561EF" w:rsidP="004561EF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Los colores deben ser azul marino y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blanco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pero puede haber sugerencias </w:t>
            </w:r>
          </w:p>
          <w:p w14:paraId="7BCE9050" w14:textId="77777777" w:rsidR="00831209" w:rsidRPr="008C2396" w:rsidRDefault="00831209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54294" w:rsidRPr="008C2396" w14:paraId="13A69BD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4EBF1572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FFDAED3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79B66B3D" w14:textId="77777777" w:rsidR="00554294" w:rsidRDefault="004561EF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desea automatizar el proceso de la demanda mediante su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pagina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Web de la siguiente manera</w:t>
            </w:r>
          </w:p>
          <w:p w14:paraId="663CE9F6" w14:textId="77777777" w:rsidR="004561EF" w:rsidRDefault="004561EF" w:rsidP="00572837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Sus clientes llenaran un formulario con los detalles de su caso</w:t>
            </w:r>
          </w:p>
          <w:p w14:paraId="49E8644C" w14:textId="77777777" w:rsidR="004561EF" w:rsidRDefault="004561EF" w:rsidP="00572837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Una vez llenado el formulario este debe generar un proceso de pago para poder dar inicio a la demanda</w:t>
            </w:r>
            <w:r w:rsidR="00572837">
              <w:rPr>
                <w:rFonts w:ascii="Arial" w:hAnsi="Arial" w:cs="Arial"/>
                <w:color w:val="A6A6A6"/>
                <w:sz w:val="22"/>
                <w:szCs w:val="22"/>
              </w:rPr>
              <w:t xml:space="preserve">, el cliente no lo ha </w:t>
            </w:r>
            <w:proofErr w:type="gramStart"/>
            <w:r w:rsidR="00572837">
              <w:rPr>
                <w:rFonts w:ascii="Arial" w:hAnsi="Arial" w:cs="Arial"/>
                <w:color w:val="A6A6A6"/>
                <w:sz w:val="22"/>
                <w:szCs w:val="22"/>
              </w:rPr>
              <w:t>especificado</w:t>
            </w:r>
            <w:proofErr w:type="gramEnd"/>
            <w:r w:rsidR="00572837">
              <w:rPr>
                <w:rFonts w:ascii="Arial" w:hAnsi="Arial" w:cs="Arial"/>
                <w:color w:val="A6A6A6"/>
                <w:sz w:val="22"/>
                <w:szCs w:val="22"/>
              </w:rPr>
              <w:t xml:space="preserve"> pero puede ser por </w:t>
            </w:r>
            <w:proofErr w:type="spellStart"/>
            <w:r w:rsidR="00572837">
              <w:rPr>
                <w:rFonts w:ascii="Arial" w:hAnsi="Arial" w:cs="Arial"/>
                <w:color w:val="A6A6A6"/>
                <w:sz w:val="22"/>
                <w:szCs w:val="22"/>
              </w:rPr>
              <w:t>tranferencia</w:t>
            </w:r>
            <w:proofErr w:type="spellEnd"/>
            <w:r w:rsidR="00572837">
              <w:rPr>
                <w:rFonts w:ascii="Arial" w:hAnsi="Arial" w:cs="Arial"/>
                <w:color w:val="A6A6A6"/>
                <w:sz w:val="22"/>
                <w:szCs w:val="22"/>
              </w:rPr>
              <w:t xml:space="preserve"> o pago directo en banco</w:t>
            </w:r>
          </w:p>
          <w:p w14:paraId="735CA0F5" w14:textId="77777777" w:rsidR="00572837" w:rsidRDefault="00BC61FD" w:rsidP="00572837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también debe crear una cuenta para que pueda dar seguimiento a todas las actualizaciones de su caso </w:t>
            </w:r>
          </w:p>
          <w:p w14:paraId="4397BFAE" w14:textId="77777777" w:rsidR="00BC61FD" w:rsidRDefault="00BC61FD" w:rsidP="00572837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El administrador recibirá las notificaciones de la nueva demanda y con los datos del formulario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creara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un documento legal en formato Word para empezar su proceso </w:t>
            </w:r>
          </w:p>
          <w:p w14:paraId="2FA1469C" w14:textId="77777777" w:rsidR="00BC61FD" w:rsidRDefault="00BC61FD" w:rsidP="00572837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recibirá los pagos los cuales debe de verlos en un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 </w:t>
            </w:r>
          </w:p>
          <w:p w14:paraId="591EA4B0" w14:textId="77777777" w:rsidR="00BC61FD" w:rsidRDefault="00BC61FD" w:rsidP="00572837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tendrá la capacidad de actualizar el proceso de la demanda agregando comentarios en cada actualización del proceso </w:t>
            </w:r>
          </w:p>
          <w:p w14:paraId="07A0E1DC" w14:textId="77777777" w:rsidR="00BC61FD" w:rsidRDefault="00BC61FD" w:rsidP="00572837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 cliente le llegaran por medio del correo electrónico </w:t>
            </w:r>
            <w:r w:rsidR="009F5B4F">
              <w:rPr>
                <w:rFonts w:ascii="Arial" w:hAnsi="Arial" w:cs="Arial"/>
                <w:color w:val="A6A6A6"/>
                <w:sz w:val="22"/>
                <w:szCs w:val="22"/>
              </w:rPr>
              <w:t xml:space="preserve">notificaciones sobre los avances de su proceso </w:t>
            </w:r>
          </w:p>
          <w:p w14:paraId="42057A4E" w14:textId="77777777" w:rsidR="001941D3" w:rsidRPr="001941D3" w:rsidRDefault="009F5B4F" w:rsidP="001941D3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pagina debe de poder ser vista tanto en PC como en celular </w:t>
            </w:r>
          </w:p>
          <w:p w14:paraId="6731E3D1" w14:textId="77777777" w:rsidR="009F5B4F" w:rsidRPr="008C2396" w:rsidRDefault="001941D3" w:rsidP="00572837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Los colores deben ser azul marino y blanco </w:t>
            </w:r>
          </w:p>
        </w:tc>
      </w:tr>
    </w:tbl>
    <w:p w14:paraId="4228D60E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33A8A53D" w14:textId="77777777" w:rsidR="008C2396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7D7D9F1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5ED0E903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F87F89A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E58DD9F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623B0702" w14:textId="77777777" w:rsidR="007650F9" w:rsidRPr="008C2396" w:rsidRDefault="00E45C7F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0D88C773" w14:textId="77777777" w:rsidR="00CF1DBE" w:rsidRPr="008C2396" w:rsidRDefault="00115130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53583395" w14:textId="77777777" w:rsidR="00775673" w:rsidRPr="008C2396" w:rsidRDefault="00775673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BFCCCB" w14:textId="77777777" w:rsidR="00933F02" w:rsidRPr="008C2396" w:rsidRDefault="00C758C6" w:rsidP="0050044E">
      <w:pPr>
        <w:pStyle w:val="Heading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4E2076A4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5B33E595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E7444D3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5D8124EC" w14:textId="2BFE633B" w:rsidR="00752596" w:rsidRPr="008C2396" w:rsidRDefault="00CE6FA2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06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03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3E725C82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4453BAD9" w14:textId="211A7FC2" w:rsidR="00752596" w:rsidRPr="008C2396" w:rsidRDefault="00CE6FA2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05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75EA4819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0FB5B4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63552E77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37DCF107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32175C75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4542AFD9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2A60EC47" w14:textId="6DBDA0EE" w:rsidR="00E442EC" w:rsidRPr="008C2396" w:rsidRDefault="005F1A3F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3ADC8DF6" wp14:editId="1DD0C90C">
                  <wp:extent cx="3295650" cy="170815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3A2DC55C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5E480C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040F720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8F93D8E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CBB2FF9" w14:textId="77777777" w:rsidR="00B36D46" w:rsidRPr="008C2396" w:rsidRDefault="0006529B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automatización del proceso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eficientara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tiempos en el área de captura de datos e inicio de proceso</w:t>
            </w:r>
            <w:r w:rsidR="001941D3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reduciendo el tiempo que normalmente se dedicaba en la captura de datos, el usuario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aun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deberá de proporcionar datos y un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administrador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así como abogado se encargara de llevar el caso una vez terminada la captura e inicio del proceso</w:t>
            </w:r>
          </w:p>
          <w:p w14:paraId="142C56ED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153D4EE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F974027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884F36E" w14:textId="77777777" w:rsidR="0006529B" w:rsidRDefault="00AE391E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pagina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web para la captura debe ser usable en PC como en celulares, el usuario debe de poder con ayuda mínima completar los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formulaios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, crear una cuenta y poder dar seguimiento a su proceso jurídico con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base  a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las actualización que el administrador proporcione, el cliente debe de poder actualizar de manera individual los casos y de manera general ver los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ingersos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que genera cada caso</w:t>
            </w:r>
          </w:p>
          <w:p w14:paraId="2F7BA5F1" w14:textId="77777777" w:rsidR="00AE391E" w:rsidRDefault="00AE391E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Requerimientos</w:t>
            </w:r>
          </w:p>
          <w:p w14:paraId="3599E65E" w14:textId="77777777" w:rsidR="00AE391E" w:rsidRDefault="00AE391E" w:rsidP="00AE391E">
            <w:pPr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debe poder completar su formulario, pago y crear una cuenta para dar seguimiento </w:t>
            </w:r>
          </w:p>
          <w:p w14:paraId="6C27797D" w14:textId="77777777" w:rsidR="00AE391E" w:rsidRDefault="00AE391E" w:rsidP="00AE391E">
            <w:pPr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debe poder recibir notificaciones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via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correo electrónico sobre actualizaciones en su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porceso</w:t>
            </w:r>
            <w:proofErr w:type="spellEnd"/>
          </w:p>
          <w:p w14:paraId="416CAC58" w14:textId="77777777" w:rsidR="00AE391E" w:rsidRDefault="00AE391E" w:rsidP="00AE391E">
            <w:pPr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debe de poder actualizar los casos individuales</w:t>
            </w:r>
          </w:p>
          <w:p w14:paraId="011C703C" w14:textId="77777777" w:rsidR="00AE391E" w:rsidRDefault="00AE391E" w:rsidP="00AE391E">
            <w:pPr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debe de poder visualizar los ingresos generados por cada cliente </w:t>
            </w:r>
          </w:p>
          <w:p w14:paraId="3B0A4D1E" w14:textId="77777777" w:rsidR="00AE391E" w:rsidRPr="008C2396" w:rsidRDefault="00593DD2" w:rsidP="00AE391E">
            <w:pPr>
              <w:numPr>
                <w:ilvl w:val="0"/>
                <w:numId w:val="3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debe de poder recibir de manera automática un formato Word creado a partir del formulario del usuario de manera automática </w:t>
            </w:r>
          </w:p>
        </w:tc>
      </w:tr>
      <w:tr w:rsidR="00D51922" w:rsidRPr="008C2396" w14:paraId="24740A98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C0861B5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89957A4" w14:textId="77777777" w:rsidR="00D51922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  <w:p w14:paraId="4DC3DDDB" w14:textId="77777777" w:rsidR="00593DD2" w:rsidRDefault="00593DD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funcionales:</w:t>
            </w:r>
          </w:p>
          <w:p w14:paraId="6E230BFF" w14:textId="77777777" w:rsidR="00593DD2" w:rsidRDefault="00593DD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El usuario deberá ingresar la información correcta, el formulario por si no generara respuestas u opciones </w:t>
            </w:r>
          </w:p>
          <w:p w14:paraId="519035FD" w14:textId="77777777" w:rsidR="00593DD2" w:rsidRPr="008C2396" w:rsidRDefault="00593DD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El administrador debe gestionar las demandas nuevas y el avance de estas, el programa solo iniciara el proceso entregando el formato Word generado a partir de cuestionario del usuario y asignándole un caso a su demanda</w:t>
            </w:r>
          </w:p>
        </w:tc>
      </w:tr>
      <w:tr w:rsidR="006962B9" w:rsidRPr="008C2396" w14:paraId="06101575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12C74156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0DF70E3C" w14:textId="77777777" w:rsidTr="00287554">
              <w:tc>
                <w:tcPr>
                  <w:tcW w:w="0" w:type="auto"/>
                  <w:shd w:val="clear" w:color="auto" w:fill="A6A6A6"/>
                </w:tcPr>
                <w:p w14:paraId="01224B1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1BA7C32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42EAFF6A" w14:textId="77777777" w:rsidTr="00287554">
              <w:tc>
                <w:tcPr>
                  <w:tcW w:w="0" w:type="auto"/>
                  <w:shd w:val="clear" w:color="auto" w:fill="auto"/>
                </w:tcPr>
                <w:p w14:paraId="59E9C8F5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8CF4730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1F57E24F" w14:textId="77777777" w:rsidTr="00287554">
              <w:tc>
                <w:tcPr>
                  <w:tcW w:w="0" w:type="auto"/>
                  <w:shd w:val="clear" w:color="auto" w:fill="auto"/>
                </w:tcPr>
                <w:p w14:paraId="4C554C7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F634B9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4B8523DE" w14:textId="77777777" w:rsidTr="00287554">
              <w:tc>
                <w:tcPr>
                  <w:tcW w:w="0" w:type="auto"/>
                  <w:shd w:val="clear" w:color="auto" w:fill="auto"/>
                </w:tcPr>
                <w:p w14:paraId="0991AD5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4B2D43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DBDD137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7813800F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3213E14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FB5337C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584F0B8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3F5EC9CE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F24A8A7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C66C30B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D55558F" w14:textId="0CF0F5B0" w:rsidR="00406976" w:rsidRPr="008C2396" w:rsidRDefault="005F1A3F" w:rsidP="002163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DC734AB" wp14:editId="4040B1C7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158750</wp:posOffset>
                      </wp:positionV>
                      <wp:extent cx="184150" cy="165100"/>
                      <wp:effectExtent l="39370" t="31750" r="33655" b="1270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150" cy="165100"/>
                              </a:xfrm>
                              <a:prstGeom prst="star4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B5C5B4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AutoShape 2" o:spid="_x0000_s1026" type="#_x0000_t187" style="position:absolute;margin-left:-.95pt;margin-top:12.5pt;width:14.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"/>
                  </w:pict>
                </mc:Fallback>
              </mc:AlternateContent>
            </w:r>
          </w:p>
          <w:p w14:paraId="7DC0439C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53EEB0D4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02AA48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0C4B49E7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4AA0D8BE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270C81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BB8F58B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1B0B18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296A42A" w14:textId="221A2FB7" w:rsidR="00406976" w:rsidRPr="00D1764B" w:rsidRDefault="005F1A3F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E3C5545" wp14:editId="1841745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134620</wp:posOffset>
                      </wp:positionV>
                      <wp:extent cx="165100" cy="158750"/>
                      <wp:effectExtent l="33020" t="34925" r="30480" b="6350"/>
                      <wp:wrapNone/>
                      <wp:docPr id="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8750"/>
                              </a:xfrm>
                              <a:prstGeom prst="star4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3E2BE" id="AutoShape 3" o:spid="_x0000_s1026" type="#_x0000_t187" style="position:absolute;margin-left:.05pt;margin-top:10.6pt;width:13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"/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0824B44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0325CE0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C5DDD8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1807541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6C32BA7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71296B6E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D0B5E4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82DE693" w14:textId="11BF8319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</w:t>
            </w:r>
            <w:r w:rsidR="00581A20">
              <w:rPr>
                <w:rFonts w:ascii="Roboto" w:hAnsi="Roboto"/>
                <w:color w:val="666666"/>
                <w:sz w:val="21"/>
                <w:szCs w:val="21"/>
                <w:shd w:val="clear" w:color="auto" w:fill="FFFFFF"/>
              </w:rPr>
              <w:t>8.0.21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</w:t>
            </w:r>
          </w:p>
          <w:p w14:paraId="33F3622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B0865D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C3747B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FC6045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079C612C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7A7BCC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901EA4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98539F2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0CF3CD" w14:textId="53E9693D" w:rsidR="00406976" w:rsidRPr="00D1764B" w:rsidRDefault="005F1A3F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BA0070B" wp14:editId="3221C0A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165100" cy="158750"/>
                      <wp:effectExtent l="33020" t="28575" r="30480" b="3175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8750"/>
                              </a:xfrm>
                              <a:prstGeom prst="star4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C5272" id="AutoShape 4" o:spid="_x0000_s1026" type="#_x0000_t187" style="position:absolute;margin-left:.05pt;margin-top:1.75pt;width:13pt;height:1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"/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16F1AEC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50C9ED3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D9D4AC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464B06FE" w14:textId="77777777" w:rsidR="00406976" w:rsidRPr="00D1764B" w:rsidRDefault="00406976" w:rsidP="005B1D0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47580F6C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18547136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A87E953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B0F04A5" w14:textId="51BE8EB2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</w:t>
            </w:r>
            <w:r w:rsidR="00806DA8" w:rsidRPr="00806DA8">
              <w:rPr>
                <w:rFonts w:ascii="Roboto" w:hAnsi="Roboto"/>
                <w:color w:val="666666"/>
                <w:sz w:val="21"/>
                <w:szCs w:val="21"/>
                <w:shd w:val="clear" w:color="auto" w:fill="FFFFFF"/>
              </w:rPr>
              <w:t>5.0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</w:t>
            </w:r>
          </w:p>
          <w:p w14:paraId="1A32129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FF42B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4AEE12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400BFB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BC7461C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6D9ABB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12FE8633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5488D7C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B687FE0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CD458A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14:paraId="496F137D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454B8EC2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6"/>
        <w:gridCol w:w="2530"/>
        <w:gridCol w:w="1440"/>
        <w:gridCol w:w="2474"/>
      </w:tblGrid>
      <w:tr w:rsidR="008B73D8" w:rsidRPr="008C2396" w14:paraId="01A78A26" w14:textId="77777777" w:rsidTr="00581A20">
        <w:tc>
          <w:tcPr>
            <w:tcW w:w="4046" w:type="dxa"/>
            <w:shd w:val="clear" w:color="auto" w:fill="A6A6A6"/>
          </w:tcPr>
          <w:p w14:paraId="7EB074FA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30" w:type="dxa"/>
            <w:shd w:val="clear" w:color="auto" w:fill="A6A6A6"/>
          </w:tcPr>
          <w:p w14:paraId="5284861E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440" w:type="dxa"/>
            <w:shd w:val="clear" w:color="auto" w:fill="A6A6A6"/>
          </w:tcPr>
          <w:p w14:paraId="411A0AEF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474" w:type="dxa"/>
            <w:shd w:val="clear" w:color="auto" w:fill="A6A6A6"/>
          </w:tcPr>
          <w:p w14:paraId="1F224B18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674D5FD1" w14:textId="77777777" w:rsidTr="00581A20">
        <w:tc>
          <w:tcPr>
            <w:tcW w:w="4046" w:type="dxa"/>
            <w:shd w:val="clear" w:color="auto" w:fill="auto"/>
          </w:tcPr>
          <w:p w14:paraId="136B90A6" w14:textId="77777777" w:rsidR="008B73D8" w:rsidRPr="008C2396" w:rsidRDefault="00581A20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Juan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Perez</w:t>
            </w:r>
            <w:proofErr w:type="spellEnd"/>
          </w:p>
        </w:tc>
        <w:tc>
          <w:tcPr>
            <w:tcW w:w="2530" w:type="dxa"/>
            <w:shd w:val="clear" w:color="auto" w:fill="auto"/>
          </w:tcPr>
          <w:p w14:paraId="2098F6AA" w14:textId="51BAFB4F" w:rsidR="008B73D8" w:rsidRPr="008E2B81" w:rsidRDefault="008E2B81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2B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Juan </w:t>
            </w:r>
            <w:proofErr w:type="spellStart"/>
            <w:r w:rsidRPr="008E2B81">
              <w:rPr>
                <w:rFonts w:ascii="Arial" w:hAnsi="Arial" w:cs="Arial"/>
                <w:b/>
                <w:bCs/>
                <w:sz w:val="20"/>
                <w:szCs w:val="20"/>
              </w:rPr>
              <w:t>Perez</w:t>
            </w:r>
            <w:proofErr w:type="spellEnd"/>
            <w:r w:rsidRPr="008E2B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Asociados</w:t>
            </w:r>
          </w:p>
        </w:tc>
        <w:tc>
          <w:tcPr>
            <w:tcW w:w="1440" w:type="dxa"/>
            <w:shd w:val="clear" w:color="auto" w:fill="auto"/>
          </w:tcPr>
          <w:p w14:paraId="273BAC3E" w14:textId="77777777" w:rsidR="008B73D8" w:rsidRPr="008C2396" w:rsidRDefault="00581A20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3317247334</w:t>
            </w:r>
          </w:p>
        </w:tc>
        <w:tc>
          <w:tcPr>
            <w:tcW w:w="2474" w:type="dxa"/>
            <w:shd w:val="clear" w:color="auto" w:fill="auto"/>
          </w:tcPr>
          <w:p w14:paraId="374B858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E61D50E" w14:textId="77777777" w:rsidR="00581A20" w:rsidRDefault="00581A20" w:rsidP="00581A20">
      <w:pPr>
        <w:rPr>
          <w:rFonts w:ascii="Arial" w:hAnsi="Arial" w:cs="Arial"/>
          <w:b/>
          <w:sz w:val="28"/>
          <w:szCs w:val="28"/>
        </w:rPr>
      </w:pPr>
    </w:p>
    <w:p w14:paraId="2A3744CB" w14:textId="77777777" w:rsidR="00581A20" w:rsidRDefault="00581A20" w:rsidP="00581A20">
      <w:pPr>
        <w:rPr>
          <w:rFonts w:ascii="Arial" w:hAnsi="Arial" w:cs="Arial"/>
          <w:b/>
          <w:sz w:val="28"/>
          <w:szCs w:val="28"/>
        </w:rPr>
      </w:pPr>
    </w:p>
    <w:p w14:paraId="2556D6E5" w14:textId="77777777" w:rsidR="00581A20" w:rsidRDefault="00581A20" w:rsidP="00581A20">
      <w:pPr>
        <w:rPr>
          <w:rFonts w:ascii="Arial" w:hAnsi="Arial" w:cs="Arial"/>
          <w:b/>
          <w:sz w:val="28"/>
          <w:szCs w:val="28"/>
        </w:rPr>
      </w:pPr>
    </w:p>
    <w:p w14:paraId="0F7EDD0C" w14:textId="77777777" w:rsidR="00581A20" w:rsidRDefault="00581A20" w:rsidP="00581A20">
      <w:pPr>
        <w:rPr>
          <w:rFonts w:ascii="Arial" w:hAnsi="Arial" w:cs="Arial"/>
          <w:b/>
          <w:sz w:val="28"/>
          <w:szCs w:val="28"/>
        </w:rPr>
      </w:pPr>
    </w:p>
    <w:p w14:paraId="10F2BE46" w14:textId="77777777" w:rsidR="00581A20" w:rsidRDefault="00581A20" w:rsidP="00581A20">
      <w:pPr>
        <w:rPr>
          <w:rFonts w:ascii="Arial" w:hAnsi="Arial" w:cs="Arial"/>
          <w:b/>
          <w:sz w:val="28"/>
          <w:szCs w:val="28"/>
        </w:rPr>
      </w:pPr>
    </w:p>
    <w:p w14:paraId="4B7A3DA6" w14:textId="77777777" w:rsidR="00581A20" w:rsidRDefault="00581A20" w:rsidP="00581A20">
      <w:pPr>
        <w:rPr>
          <w:rFonts w:ascii="Arial" w:hAnsi="Arial" w:cs="Arial"/>
          <w:b/>
          <w:sz w:val="28"/>
          <w:szCs w:val="28"/>
        </w:rPr>
      </w:pPr>
    </w:p>
    <w:p w14:paraId="2B9BE851" w14:textId="77777777" w:rsidR="00581A20" w:rsidRDefault="00581A20" w:rsidP="00581A20">
      <w:pPr>
        <w:rPr>
          <w:rFonts w:ascii="Arial" w:hAnsi="Arial" w:cs="Arial"/>
          <w:b/>
          <w:sz w:val="28"/>
          <w:szCs w:val="28"/>
        </w:rPr>
      </w:pPr>
    </w:p>
    <w:p w14:paraId="172C2B31" w14:textId="77777777" w:rsidR="00581A20" w:rsidRDefault="00581A20" w:rsidP="00581A20">
      <w:pPr>
        <w:ind w:left="720"/>
        <w:rPr>
          <w:rFonts w:ascii="Arial" w:hAnsi="Arial" w:cs="Arial"/>
          <w:b/>
          <w:sz w:val="28"/>
          <w:szCs w:val="28"/>
        </w:rPr>
      </w:pPr>
    </w:p>
    <w:p w14:paraId="1481C062" w14:textId="77777777" w:rsidR="00581A20" w:rsidRDefault="00581A20" w:rsidP="00581A20">
      <w:pPr>
        <w:ind w:left="720"/>
        <w:rPr>
          <w:rFonts w:ascii="Arial" w:hAnsi="Arial" w:cs="Arial"/>
          <w:b/>
          <w:sz w:val="28"/>
          <w:szCs w:val="28"/>
        </w:rPr>
      </w:pPr>
    </w:p>
    <w:p w14:paraId="50BE3150" w14:textId="77777777" w:rsidR="00581A20" w:rsidRDefault="00581A20" w:rsidP="00581A20">
      <w:pPr>
        <w:ind w:left="720"/>
        <w:rPr>
          <w:rFonts w:ascii="Arial" w:hAnsi="Arial" w:cs="Arial"/>
          <w:b/>
          <w:sz w:val="28"/>
          <w:szCs w:val="28"/>
        </w:rPr>
      </w:pPr>
    </w:p>
    <w:p w14:paraId="2B76AF5E" w14:textId="77777777" w:rsidR="00581A20" w:rsidRDefault="00581A20" w:rsidP="00581A20">
      <w:pPr>
        <w:ind w:left="720"/>
        <w:rPr>
          <w:rFonts w:ascii="Arial" w:hAnsi="Arial" w:cs="Arial"/>
          <w:b/>
          <w:sz w:val="28"/>
          <w:szCs w:val="28"/>
        </w:rPr>
      </w:pPr>
    </w:p>
    <w:p w14:paraId="033272CF" w14:textId="77777777" w:rsidR="00581A20" w:rsidRDefault="00581A20" w:rsidP="00581A20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14:paraId="416B1184" w14:textId="77777777" w:rsidR="00581A20" w:rsidRDefault="00581A20" w:rsidP="00581A20">
      <w:pPr>
        <w:ind w:left="720"/>
        <w:rPr>
          <w:rFonts w:ascii="Arial" w:hAnsi="Arial" w:cs="Arial"/>
          <w:b/>
          <w:sz w:val="28"/>
          <w:szCs w:val="28"/>
        </w:rPr>
      </w:pPr>
    </w:p>
    <w:p w14:paraId="438BD623" w14:textId="77777777" w:rsidR="006844B1" w:rsidRPr="00581A20" w:rsidRDefault="00C454AB" w:rsidP="00581A20">
      <w:pPr>
        <w:pStyle w:val="Heading1"/>
        <w:numPr>
          <w:ilvl w:val="0"/>
          <w:numId w:val="36"/>
        </w:numPr>
        <w:rPr>
          <w:rFonts w:cs="Arial"/>
          <w:szCs w:val="28"/>
        </w:rPr>
      </w:pPr>
      <w:r w:rsidRPr="00581A20">
        <w:rPr>
          <w:rFonts w:cs="Arial"/>
          <w:szCs w:val="28"/>
        </w:rPr>
        <w:lastRenderedPageBreak/>
        <w:t>FASE DE PLANEACIÓN</w:t>
      </w:r>
      <w:r w:rsidR="006007F2" w:rsidRPr="00581A20">
        <w:rPr>
          <w:rFonts w:cs="Arial"/>
          <w:szCs w:val="28"/>
        </w:rPr>
        <w:t xml:space="preserve"> Y GERENCIA DEL PROYECTO</w:t>
      </w:r>
    </w:p>
    <w:p w14:paraId="66A2DDBF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05"/>
        <w:gridCol w:w="438"/>
        <w:gridCol w:w="1307"/>
        <w:gridCol w:w="1471"/>
        <w:gridCol w:w="127"/>
        <w:gridCol w:w="1278"/>
        <w:gridCol w:w="1278"/>
        <w:gridCol w:w="241"/>
        <w:gridCol w:w="2158"/>
      </w:tblGrid>
      <w:tr w:rsidR="000E42E9" w:rsidRPr="008C2396" w14:paraId="0089F57D" w14:textId="77777777" w:rsidTr="00BD385C">
        <w:trPr>
          <w:trHeight w:val="182"/>
        </w:trPr>
        <w:tc>
          <w:tcPr>
            <w:tcW w:w="2706" w:type="dxa"/>
            <w:gridSpan w:val="3"/>
            <w:shd w:val="clear" w:color="auto" w:fill="A50021"/>
            <w:vAlign w:val="center"/>
          </w:tcPr>
          <w:p w14:paraId="1121CAD8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778" w:type="dxa"/>
            <w:gridSpan w:val="2"/>
            <w:shd w:val="clear" w:color="auto" w:fill="FFFFFF"/>
            <w:vAlign w:val="center"/>
          </w:tcPr>
          <w:p w14:paraId="586F8DDE" w14:textId="008C909B" w:rsidR="000E42E9" w:rsidRPr="008C2396" w:rsidRDefault="008E2B81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Paola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Ramirez</w:t>
            </w:r>
            <w:proofErr w:type="spellEnd"/>
          </w:p>
        </w:tc>
        <w:tc>
          <w:tcPr>
            <w:tcW w:w="2534" w:type="dxa"/>
            <w:gridSpan w:val="4"/>
            <w:shd w:val="clear" w:color="auto" w:fill="A50021"/>
            <w:vAlign w:val="center"/>
          </w:tcPr>
          <w:p w14:paraId="4AA26FD7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434" w:type="dxa"/>
            <w:shd w:val="clear" w:color="auto" w:fill="FFFFFF"/>
            <w:vAlign w:val="center"/>
          </w:tcPr>
          <w:p w14:paraId="54A95E0D" w14:textId="20E2DF23" w:rsidR="000E42E9" w:rsidRPr="008C2396" w:rsidRDefault="008E2B81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24/02/2022</w:t>
            </w:r>
          </w:p>
        </w:tc>
      </w:tr>
      <w:tr w:rsidR="00BB0598" w:rsidRPr="008C2396" w14:paraId="306271AD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79B6AF1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5127605F" w14:textId="77777777" w:rsidTr="00BD385C">
        <w:trPr>
          <w:trHeight w:val="226"/>
        </w:trPr>
        <w:tc>
          <w:tcPr>
            <w:tcW w:w="463" w:type="dxa"/>
            <w:shd w:val="clear" w:color="auto" w:fill="A6A6A6"/>
          </w:tcPr>
          <w:p w14:paraId="4BAFBBC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805" w:type="dxa"/>
            <w:shd w:val="clear" w:color="auto" w:fill="A6A6A6"/>
          </w:tcPr>
          <w:p w14:paraId="2FC3E1D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745" w:type="dxa"/>
            <w:gridSpan w:val="2"/>
            <w:shd w:val="clear" w:color="auto" w:fill="A6A6A6"/>
          </w:tcPr>
          <w:p w14:paraId="08BCBEF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98" w:type="dxa"/>
            <w:gridSpan w:val="2"/>
            <w:shd w:val="clear" w:color="auto" w:fill="A6A6A6"/>
          </w:tcPr>
          <w:p w14:paraId="4BF5ED5B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03" w:type="dxa"/>
            <w:shd w:val="clear" w:color="auto" w:fill="A6A6A6"/>
          </w:tcPr>
          <w:p w14:paraId="349F92A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72" w:type="dxa"/>
            <w:shd w:val="clear" w:color="auto" w:fill="A6A6A6"/>
          </w:tcPr>
          <w:p w14:paraId="68CACFC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866" w:type="dxa"/>
            <w:gridSpan w:val="2"/>
            <w:shd w:val="clear" w:color="auto" w:fill="A6A6A6"/>
          </w:tcPr>
          <w:p w14:paraId="4792432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B2423" w:rsidRPr="008C2396" w14:paraId="0D066A02" w14:textId="77777777" w:rsidTr="00BD38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EA90C9A" w14:textId="77777777" w:rsidR="001B2423" w:rsidRPr="00EC1801" w:rsidRDefault="001B2423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1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665565F5" w14:textId="77777777" w:rsidR="001B2423" w:rsidRPr="00EC1801" w:rsidRDefault="001B2423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745" w:type="dxa"/>
            <w:gridSpan w:val="2"/>
            <w:shd w:val="clear" w:color="auto" w:fill="FFFFFF"/>
            <w:vAlign w:val="center"/>
          </w:tcPr>
          <w:p w14:paraId="75354523" w14:textId="77777777" w:rsidR="001B2423" w:rsidRPr="00EC1801" w:rsidRDefault="001B2423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Diseño de la pagina y colores a usar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17AA4774" w14:textId="77777777" w:rsidR="001B2423" w:rsidRPr="00EC1801" w:rsidRDefault="00EC1801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Dise</w:t>
            </w:r>
            <w:proofErr w:type="spellEnd"/>
            <w:r w:rsidRPr="00EC1801">
              <w:rPr>
                <w:rFonts w:ascii="Arial" w:hAnsi="Arial" w:cs="Arial"/>
                <w:bCs/>
                <w:sz w:val="22"/>
                <w:szCs w:val="22"/>
              </w:rPr>
              <w:t>ñ</w:t>
            </w: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ador</w:t>
            </w:r>
          </w:p>
        </w:tc>
        <w:tc>
          <w:tcPr>
            <w:tcW w:w="1003" w:type="dxa"/>
            <w:shd w:val="clear" w:color="auto" w:fill="FFFFFF"/>
            <w:vAlign w:val="center"/>
          </w:tcPr>
          <w:p w14:paraId="2D9A4EE0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28/02/2022</w:t>
            </w:r>
          </w:p>
          <w:p w14:paraId="7A83EACE" w14:textId="77777777" w:rsidR="001B2423" w:rsidRPr="008C2396" w:rsidRDefault="001B242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72" w:type="dxa"/>
            <w:shd w:val="clear" w:color="auto" w:fill="FFFFFF"/>
            <w:vAlign w:val="center"/>
          </w:tcPr>
          <w:p w14:paraId="77418B96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11/3/2022</w:t>
            </w:r>
          </w:p>
          <w:p w14:paraId="31D3CD7C" w14:textId="77777777" w:rsidR="001B2423" w:rsidRPr="008C2396" w:rsidRDefault="001B242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66" w:type="dxa"/>
            <w:gridSpan w:val="2"/>
            <w:shd w:val="clear" w:color="auto" w:fill="FFFFFF"/>
            <w:vAlign w:val="center"/>
          </w:tcPr>
          <w:p w14:paraId="257ED036" w14:textId="77777777" w:rsidR="001B2423" w:rsidRPr="008C2396" w:rsidRDefault="001B242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F74F048" w14:textId="77777777" w:rsidTr="00BD38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A1D7FA8" w14:textId="77777777" w:rsidR="001E1737" w:rsidRPr="00EC1801" w:rsidRDefault="001B2423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2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68B71AF5" w14:textId="77777777" w:rsidR="001E1737" w:rsidRPr="00EC1801" w:rsidRDefault="00CD458A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Compatibilidad</w:t>
            </w:r>
          </w:p>
        </w:tc>
        <w:tc>
          <w:tcPr>
            <w:tcW w:w="1745" w:type="dxa"/>
            <w:gridSpan w:val="2"/>
            <w:shd w:val="clear" w:color="auto" w:fill="FFFFFF"/>
            <w:vAlign w:val="center"/>
          </w:tcPr>
          <w:p w14:paraId="53921B6B" w14:textId="77777777" w:rsidR="001E1737" w:rsidRPr="00EC1801" w:rsidRDefault="00CD458A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Evaluación de leguaje compatible con la </w:t>
            </w: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pagina</w:t>
            </w:r>
            <w:proofErr w:type="spellEnd"/>
            <w:r w:rsidR="001B2423"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y dispositivos esperados a usarse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2732BFB9" w14:textId="77777777" w:rsidR="001E1737" w:rsidRPr="00EC1801" w:rsidRDefault="001B2423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Producto </w:t>
            </w: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owner</w:t>
            </w:r>
            <w:proofErr w:type="spellEnd"/>
          </w:p>
        </w:tc>
        <w:tc>
          <w:tcPr>
            <w:tcW w:w="1003" w:type="dxa"/>
            <w:shd w:val="clear" w:color="auto" w:fill="FFFFFF"/>
            <w:vAlign w:val="center"/>
          </w:tcPr>
          <w:p w14:paraId="10FF27B0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14/03/2022</w:t>
            </w:r>
          </w:p>
          <w:p w14:paraId="60F1EC9A" w14:textId="50DB8C31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72" w:type="dxa"/>
            <w:shd w:val="clear" w:color="auto" w:fill="FFFFFF"/>
            <w:vAlign w:val="center"/>
          </w:tcPr>
          <w:p w14:paraId="41CC55E4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18/03/2022</w:t>
            </w:r>
          </w:p>
          <w:p w14:paraId="3C0ECC5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66" w:type="dxa"/>
            <w:gridSpan w:val="2"/>
            <w:shd w:val="clear" w:color="auto" w:fill="FFFFFF"/>
            <w:vAlign w:val="center"/>
          </w:tcPr>
          <w:p w14:paraId="1EC17A1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AB4C143" w14:textId="77777777" w:rsidTr="00BD38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4330200" w14:textId="77777777" w:rsidR="001E1737" w:rsidRPr="00EC1801" w:rsidRDefault="001B2423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3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73E09FF9" w14:textId="77777777" w:rsidR="001E1737" w:rsidRPr="00EC1801" w:rsidRDefault="00CD458A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Formulario</w:t>
            </w:r>
          </w:p>
        </w:tc>
        <w:tc>
          <w:tcPr>
            <w:tcW w:w="1745" w:type="dxa"/>
            <w:gridSpan w:val="2"/>
            <w:shd w:val="clear" w:color="auto" w:fill="FFFFFF"/>
            <w:vAlign w:val="center"/>
          </w:tcPr>
          <w:p w14:paraId="0B661BD4" w14:textId="77777777" w:rsidR="001E1737" w:rsidRPr="00EC1801" w:rsidRDefault="00CD458A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Creación del formulario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67465DF8" w14:textId="77777777" w:rsidR="001E1737" w:rsidRPr="00EC1801" w:rsidRDefault="001B2423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Programador de bac</w:t>
            </w:r>
            <w:r w:rsidR="00BD385C"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k y programador </w:t>
            </w:r>
            <w:proofErr w:type="spellStart"/>
            <w:r w:rsidR="00BD385C"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front</w:t>
            </w:r>
            <w:proofErr w:type="spellEnd"/>
            <w:r w:rsidR="00BD385C"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1003" w:type="dxa"/>
            <w:shd w:val="clear" w:color="auto" w:fill="FFFFFF"/>
            <w:vAlign w:val="center"/>
          </w:tcPr>
          <w:p w14:paraId="7E0886FC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21/03/2022</w:t>
            </w:r>
          </w:p>
          <w:p w14:paraId="118FD7A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72" w:type="dxa"/>
            <w:shd w:val="clear" w:color="auto" w:fill="FFFFFF"/>
            <w:vAlign w:val="center"/>
          </w:tcPr>
          <w:p w14:paraId="0880A22D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25/03/2022</w:t>
            </w:r>
          </w:p>
          <w:p w14:paraId="5650CC0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66" w:type="dxa"/>
            <w:gridSpan w:val="2"/>
            <w:shd w:val="clear" w:color="auto" w:fill="FFFFFF"/>
            <w:vAlign w:val="center"/>
          </w:tcPr>
          <w:p w14:paraId="74AF0DE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D385C" w:rsidRPr="008C2396" w14:paraId="16C0D858" w14:textId="77777777" w:rsidTr="00BD38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36714AA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4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249071D6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Cuenta</w:t>
            </w:r>
          </w:p>
        </w:tc>
        <w:tc>
          <w:tcPr>
            <w:tcW w:w="1745" w:type="dxa"/>
            <w:gridSpan w:val="2"/>
            <w:shd w:val="clear" w:color="auto" w:fill="FFFFFF"/>
            <w:vAlign w:val="center"/>
          </w:tcPr>
          <w:p w14:paraId="546BDB6F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Creación de cuente para usuario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48CE101C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Programador de back y programador </w:t>
            </w: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front</w:t>
            </w:r>
            <w:proofErr w:type="spellEnd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1003" w:type="dxa"/>
            <w:shd w:val="clear" w:color="auto" w:fill="FFFFFF"/>
            <w:vAlign w:val="center"/>
          </w:tcPr>
          <w:p w14:paraId="47AE7247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28/03/2022</w:t>
            </w:r>
          </w:p>
          <w:p w14:paraId="244CD365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72" w:type="dxa"/>
            <w:shd w:val="clear" w:color="auto" w:fill="FFFFFF"/>
            <w:vAlign w:val="center"/>
          </w:tcPr>
          <w:p w14:paraId="6FF616C4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1/4/2022</w:t>
            </w:r>
          </w:p>
          <w:p w14:paraId="32569FA3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66" w:type="dxa"/>
            <w:gridSpan w:val="2"/>
            <w:shd w:val="clear" w:color="auto" w:fill="FFFFFF"/>
            <w:vAlign w:val="center"/>
          </w:tcPr>
          <w:p w14:paraId="4036F0CE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D385C" w:rsidRPr="008C2396" w14:paraId="621EA434" w14:textId="77777777" w:rsidTr="00BD385C">
        <w:trPr>
          <w:trHeight w:val="643"/>
        </w:trPr>
        <w:tc>
          <w:tcPr>
            <w:tcW w:w="463" w:type="dxa"/>
            <w:shd w:val="clear" w:color="auto" w:fill="FFFFFF"/>
            <w:vAlign w:val="center"/>
          </w:tcPr>
          <w:p w14:paraId="7F3862B6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5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312FC98B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Pago </w:t>
            </w:r>
          </w:p>
        </w:tc>
        <w:tc>
          <w:tcPr>
            <w:tcW w:w="1745" w:type="dxa"/>
            <w:gridSpan w:val="2"/>
            <w:shd w:val="clear" w:color="auto" w:fill="FFFFFF"/>
            <w:vAlign w:val="center"/>
          </w:tcPr>
          <w:p w14:paraId="1153A2DB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Generación de pago 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509B585D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Programador de back </w:t>
            </w:r>
          </w:p>
        </w:tc>
        <w:tc>
          <w:tcPr>
            <w:tcW w:w="1003" w:type="dxa"/>
            <w:shd w:val="clear" w:color="auto" w:fill="FFFFFF"/>
            <w:vAlign w:val="center"/>
          </w:tcPr>
          <w:p w14:paraId="69A9C72E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4/4/2022</w:t>
            </w:r>
          </w:p>
          <w:p w14:paraId="7299D973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72" w:type="dxa"/>
            <w:shd w:val="clear" w:color="auto" w:fill="FFFFFF"/>
            <w:vAlign w:val="center"/>
          </w:tcPr>
          <w:p w14:paraId="047D4082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8/4/2022</w:t>
            </w:r>
          </w:p>
          <w:p w14:paraId="1337FFAD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66" w:type="dxa"/>
            <w:gridSpan w:val="2"/>
            <w:shd w:val="clear" w:color="auto" w:fill="FFFFFF"/>
            <w:vAlign w:val="center"/>
          </w:tcPr>
          <w:p w14:paraId="66583CBA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D385C" w:rsidRPr="008C2396" w14:paraId="1973325F" w14:textId="77777777" w:rsidTr="00BD38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C8E49AA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6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09ACD262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Base de datos</w:t>
            </w:r>
          </w:p>
        </w:tc>
        <w:tc>
          <w:tcPr>
            <w:tcW w:w="1745" w:type="dxa"/>
            <w:gridSpan w:val="2"/>
            <w:shd w:val="clear" w:color="auto" w:fill="FFFFFF"/>
            <w:vAlign w:val="center"/>
          </w:tcPr>
          <w:p w14:paraId="460FA1FD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Creación de base de datos de usuarios 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60C63D13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Programador back</w:t>
            </w:r>
          </w:p>
        </w:tc>
        <w:tc>
          <w:tcPr>
            <w:tcW w:w="1003" w:type="dxa"/>
            <w:shd w:val="clear" w:color="auto" w:fill="FFFFFF"/>
            <w:vAlign w:val="center"/>
          </w:tcPr>
          <w:p w14:paraId="0E154043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11/4/2022</w:t>
            </w:r>
          </w:p>
          <w:p w14:paraId="3021FDC3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72" w:type="dxa"/>
            <w:shd w:val="clear" w:color="auto" w:fill="FFFFFF"/>
            <w:vAlign w:val="center"/>
          </w:tcPr>
          <w:p w14:paraId="4EF112A8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15/04/2022</w:t>
            </w:r>
          </w:p>
          <w:p w14:paraId="2310DEFC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66" w:type="dxa"/>
            <w:gridSpan w:val="2"/>
            <w:shd w:val="clear" w:color="auto" w:fill="FFFFFF"/>
            <w:vAlign w:val="center"/>
          </w:tcPr>
          <w:p w14:paraId="5947256A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D385C" w:rsidRPr="008C2396" w14:paraId="08FE85EE" w14:textId="77777777" w:rsidTr="00BD38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3601856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7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4892936D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Administrador 1</w:t>
            </w:r>
          </w:p>
        </w:tc>
        <w:tc>
          <w:tcPr>
            <w:tcW w:w="1745" w:type="dxa"/>
            <w:gridSpan w:val="2"/>
            <w:shd w:val="clear" w:color="auto" w:fill="FFFFFF"/>
            <w:vAlign w:val="center"/>
          </w:tcPr>
          <w:p w14:paraId="3A2EA3ED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Notificación para administrador, creación de Word e interfaz para </w:t>
            </w: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interaccion</w:t>
            </w:r>
            <w:proofErr w:type="spellEnd"/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2A538115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Programador de back y programador </w:t>
            </w: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front</w:t>
            </w:r>
            <w:proofErr w:type="spellEnd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1003" w:type="dxa"/>
            <w:shd w:val="clear" w:color="auto" w:fill="FFFFFF"/>
            <w:vAlign w:val="center"/>
          </w:tcPr>
          <w:p w14:paraId="291FBDEA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18/04/2022</w:t>
            </w:r>
          </w:p>
          <w:p w14:paraId="608BCF21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72" w:type="dxa"/>
            <w:shd w:val="clear" w:color="auto" w:fill="FFFFFF"/>
            <w:vAlign w:val="center"/>
          </w:tcPr>
          <w:p w14:paraId="02F92A5F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22/04/2022</w:t>
            </w:r>
          </w:p>
          <w:p w14:paraId="6E961048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66" w:type="dxa"/>
            <w:gridSpan w:val="2"/>
            <w:shd w:val="clear" w:color="auto" w:fill="FFFFFF"/>
            <w:vAlign w:val="center"/>
          </w:tcPr>
          <w:p w14:paraId="0DFB9E8F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D385C" w:rsidRPr="008C2396" w14:paraId="3904F405" w14:textId="77777777" w:rsidTr="00BD38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764B4DC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8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5D7B14A4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AdminPago</w:t>
            </w:r>
            <w:proofErr w:type="spellEnd"/>
          </w:p>
        </w:tc>
        <w:tc>
          <w:tcPr>
            <w:tcW w:w="1745" w:type="dxa"/>
            <w:gridSpan w:val="2"/>
            <w:shd w:val="clear" w:color="auto" w:fill="FFFFFF"/>
            <w:vAlign w:val="center"/>
          </w:tcPr>
          <w:p w14:paraId="55D3C4AC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Agregado de pago a usuario en base de datos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382CE64F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Programador de back y programador </w:t>
            </w: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front</w:t>
            </w:r>
            <w:proofErr w:type="spellEnd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1003" w:type="dxa"/>
            <w:shd w:val="clear" w:color="auto" w:fill="FFFFFF"/>
            <w:vAlign w:val="center"/>
          </w:tcPr>
          <w:p w14:paraId="75619433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25/04/2022</w:t>
            </w:r>
          </w:p>
          <w:p w14:paraId="2D8C26CA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72" w:type="dxa"/>
            <w:shd w:val="clear" w:color="auto" w:fill="FFFFFF"/>
            <w:vAlign w:val="center"/>
          </w:tcPr>
          <w:p w14:paraId="02546DEB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29/04/2022</w:t>
            </w:r>
          </w:p>
          <w:p w14:paraId="74B8CECC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66" w:type="dxa"/>
            <w:gridSpan w:val="2"/>
            <w:shd w:val="clear" w:color="auto" w:fill="FFFFFF"/>
            <w:vAlign w:val="center"/>
          </w:tcPr>
          <w:p w14:paraId="70E269E2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D385C" w:rsidRPr="008C2396" w14:paraId="04C30E05" w14:textId="77777777" w:rsidTr="00BD38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E123378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9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6B4D394A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AdminUpdate</w:t>
            </w:r>
            <w:proofErr w:type="spellEnd"/>
          </w:p>
        </w:tc>
        <w:tc>
          <w:tcPr>
            <w:tcW w:w="1745" w:type="dxa"/>
            <w:gridSpan w:val="2"/>
            <w:shd w:val="clear" w:color="auto" w:fill="FFFFFF"/>
            <w:vAlign w:val="center"/>
          </w:tcPr>
          <w:p w14:paraId="0C9BBCA7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Modificacion</w:t>
            </w:r>
            <w:proofErr w:type="spellEnd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de base de datos por usuario y general 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4DA11461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Programador de back y programador </w:t>
            </w: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front</w:t>
            </w:r>
            <w:proofErr w:type="spellEnd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1003" w:type="dxa"/>
            <w:shd w:val="clear" w:color="auto" w:fill="FFFFFF"/>
            <w:vAlign w:val="center"/>
          </w:tcPr>
          <w:p w14:paraId="7F0EDD44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2/5/2022</w:t>
            </w:r>
          </w:p>
          <w:p w14:paraId="3797B28B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72" w:type="dxa"/>
            <w:shd w:val="clear" w:color="auto" w:fill="FFFFFF"/>
            <w:vAlign w:val="center"/>
          </w:tcPr>
          <w:p w14:paraId="4CCF26CC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6/5/2022</w:t>
            </w:r>
          </w:p>
          <w:p w14:paraId="51A94826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66" w:type="dxa"/>
            <w:gridSpan w:val="2"/>
            <w:shd w:val="clear" w:color="auto" w:fill="FFFFFF"/>
            <w:vAlign w:val="center"/>
          </w:tcPr>
          <w:p w14:paraId="6641C8D9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D385C" w:rsidRPr="008C2396" w14:paraId="73B1EEA7" w14:textId="77777777" w:rsidTr="00BD38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9FD797B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lastRenderedPageBreak/>
              <w:t>10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1C2A4F35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Debug</w:t>
            </w:r>
            <w:proofErr w:type="spellEnd"/>
          </w:p>
        </w:tc>
        <w:tc>
          <w:tcPr>
            <w:tcW w:w="1745" w:type="dxa"/>
            <w:gridSpan w:val="2"/>
            <w:shd w:val="clear" w:color="auto" w:fill="FFFFFF"/>
            <w:vAlign w:val="center"/>
          </w:tcPr>
          <w:p w14:paraId="1E2D70D5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Prueba de la </w:t>
            </w: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pagina</w:t>
            </w:r>
            <w:proofErr w:type="spellEnd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y búsqueda de bugs</w:t>
            </w:r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504E6748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Calidad</w:t>
            </w:r>
          </w:p>
        </w:tc>
        <w:tc>
          <w:tcPr>
            <w:tcW w:w="1003" w:type="dxa"/>
            <w:shd w:val="clear" w:color="auto" w:fill="FFFFFF"/>
            <w:vAlign w:val="center"/>
          </w:tcPr>
          <w:p w14:paraId="434E184E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9/5/2022</w:t>
            </w:r>
          </w:p>
          <w:p w14:paraId="6ADD0F11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72" w:type="dxa"/>
            <w:shd w:val="clear" w:color="auto" w:fill="FFFFFF"/>
            <w:vAlign w:val="center"/>
          </w:tcPr>
          <w:p w14:paraId="7B261EA8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13/05/2022</w:t>
            </w:r>
          </w:p>
          <w:p w14:paraId="3D97FE2E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66" w:type="dxa"/>
            <w:gridSpan w:val="2"/>
            <w:shd w:val="clear" w:color="auto" w:fill="FFFFFF"/>
            <w:vAlign w:val="center"/>
          </w:tcPr>
          <w:p w14:paraId="0AFF000F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D385C" w:rsidRPr="008C2396" w14:paraId="0BB71928" w14:textId="77777777" w:rsidTr="00BD38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C1D6725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11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5F0AAE43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Aprobación de proyecto</w:t>
            </w:r>
          </w:p>
        </w:tc>
        <w:tc>
          <w:tcPr>
            <w:tcW w:w="1745" w:type="dxa"/>
            <w:gridSpan w:val="2"/>
            <w:shd w:val="clear" w:color="auto" w:fill="FFFFFF"/>
            <w:vAlign w:val="center"/>
          </w:tcPr>
          <w:p w14:paraId="37CC268B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Visto bueno para liberar </w:t>
            </w: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live</w:t>
            </w:r>
            <w:proofErr w:type="spellEnd"/>
          </w:p>
        </w:tc>
        <w:tc>
          <w:tcPr>
            <w:tcW w:w="1598" w:type="dxa"/>
            <w:gridSpan w:val="2"/>
            <w:shd w:val="clear" w:color="auto" w:fill="FFFFFF"/>
            <w:vAlign w:val="center"/>
          </w:tcPr>
          <w:p w14:paraId="2DEF730C" w14:textId="77777777" w:rsidR="00BD385C" w:rsidRPr="00EC1801" w:rsidRDefault="00BD385C" w:rsidP="00BD385C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Producto </w:t>
            </w:r>
            <w:proofErr w:type="spellStart"/>
            <w:r w:rsidRPr="00EC1801">
              <w:rPr>
                <w:rFonts w:ascii="Arial" w:hAnsi="Arial" w:cs="Arial"/>
                <w:bCs/>
                <w:sz w:val="22"/>
                <w:szCs w:val="22"/>
                <w:lang w:val="es-CO"/>
              </w:rPr>
              <w:t>Owner</w:t>
            </w:r>
            <w:proofErr w:type="spellEnd"/>
          </w:p>
        </w:tc>
        <w:tc>
          <w:tcPr>
            <w:tcW w:w="1003" w:type="dxa"/>
            <w:shd w:val="clear" w:color="auto" w:fill="FFFFFF"/>
            <w:vAlign w:val="center"/>
          </w:tcPr>
          <w:p w14:paraId="7211B7E8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16/05/2022</w:t>
            </w:r>
          </w:p>
          <w:p w14:paraId="561D50F3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72" w:type="dxa"/>
            <w:shd w:val="clear" w:color="auto" w:fill="FFFFFF"/>
            <w:vAlign w:val="center"/>
          </w:tcPr>
          <w:p w14:paraId="33E52AB4" w14:textId="77777777" w:rsidR="008E2B81" w:rsidRDefault="008E2B81" w:rsidP="008E2B8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20/05/2022</w:t>
            </w:r>
          </w:p>
          <w:p w14:paraId="3DB75FF5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866" w:type="dxa"/>
            <w:gridSpan w:val="2"/>
            <w:shd w:val="clear" w:color="auto" w:fill="FFFFFF"/>
            <w:vAlign w:val="center"/>
          </w:tcPr>
          <w:p w14:paraId="3EE90023" w14:textId="77777777" w:rsidR="00BD385C" w:rsidRPr="008C2396" w:rsidRDefault="00BD385C" w:rsidP="00BD38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D385C" w:rsidRPr="008C2396" w14:paraId="3FDCF97E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0A4CD03A" w14:textId="77777777" w:rsidR="00BD385C" w:rsidRPr="008C2396" w:rsidRDefault="00BD385C" w:rsidP="00BD385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BD385C" w:rsidRPr="008C2396" w14:paraId="5713CF59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1B5C2800" w14:textId="07ACE3A6" w:rsidR="00BD385C" w:rsidRPr="008C2396" w:rsidRDefault="005F1A3F" w:rsidP="00BD385C">
            <w:pPr>
              <w:rPr>
                <w:rFonts w:ascii="Arial" w:hAnsi="Arial" w:cs="Arial"/>
                <w:noProof/>
              </w:rPr>
            </w:pPr>
            <w:r w:rsidRPr="00A01C16">
              <w:rPr>
                <w:noProof/>
              </w:rPr>
              <w:drawing>
                <wp:inline distT="0" distB="0" distL="0" distR="0" wp14:anchorId="15AE15A7" wp14:editId="477C53EF">
                  <wp:extent cx="6572250" cy="654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773795" w14:textId="77777777" w:rsidR="00BD385C" w:rsidRPr="008C2396" w:rsidRDefault="00BD385C" w:rsidP="00BD385C">
            <w:pPr>
              <w:rPr>
                <w:rFonts w:ascii="Arial" w:hAnsi="Arial" w:cs="Arial"/>
                <w:noProof/>
              </w:rPr>
            </w:pPr>
          </w:p>
          <w:p w14:paraId="2D9C0FB8" w14:textId="77777777" w:rsidR="00BD385C" w:rsidRPr="008C2396" w:rsidRDefault="00BD385C" w:rsidP="00BD385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E066A71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72E341D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29205D0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6F5EF21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2532"/>
        <w:gridCol w:w="1440"/>
        <w:gridCol w:w="2473"/>
      </w:tblGrid>
      <w:tr w:rsidR="0017645A" w:rsidRPr="008C2396" w14:paraId="4D3B557C" w14:textId="77777777" w:rsidTr="008E2B81">
        <w:tc>
          <w:tcPr>
            <w:tcW w:w="4045" w:type="dxa"/>
            <w:shd w:val="clear" w:color="auto" w:fill="A6A6A6"/>
          </w:tcPr>
          <w:p w14:paraId="63E39469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32" w:type="dxa"/>
            <w:shd w:val="clear" w:color="auto" w:fill="A6A6A6"/>
          </w:tcPr>
          <w:p w14:paraId="2CC16EAA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440" w:type="dxa"/>
            <w:shd w:val="clear" w:color="auto" w:fill="A6A6A6"/>
          </w:tcPr>
          <w:p w14:paraId="13BF4687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473" w:type="dxa"/>
            <w:shd w:val="clear" w:color="auto" w:fill="A6A6A6"/>
          </w:tcPr>
          <w:p w14:paraId="2C01698F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24E46FC3" w14:textId="77777777" w:rsidTr="008E2B81">
        <w:tc>
          <w:tcPr>
            <w:tcW w:w="4045" w:type="dxa"/>
            <w:shd w:val="clear" w:color="auto" w:fill="auto"/>
          </w:tcPr>
          <w:p w14:paraId="784B5B46" w14:textId="692BC5A7" w:rsidR="0017645A" w:rsidRPr="008C2396" w:rsidRDefault="00581A20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Paol</w:t>
            </w:r>
            <w:r w:rsidR="008E2B81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Ramirez</w:t>
            </w:r>
            <w:proofErr w:type="spellEnd"/>
          </w:p>
        </w:tc>
        <w:tc>
          <w:tcPr>
            <w:tcW w:w="2532" w:type="dxa"/>
            <w:shd w:val="clear" w:color="auto" w:fill="auto"/>
          </w:tcPr>
          <w:p w14:paraId="7DF9757A" w14:textId="77777777" w:rsidR="0017645A" w:rsidRPr="008C2396" w:rsidRDefault="00581A20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Programacion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SA</w:t>
            </w:r>
          </w:p>
        </w:tc>
        <w:tc>
          <w:tcPr>
            <w:tcW w:w="1440" w:type="dxa"/>
            <w:shd w:val="clear" w:color="auto" w:fill="auto"/>
          </w:tcPr>
          <w:p w14:paraId="661CBCA2" w14:textId="77777777" w:rsidR="0017645A" w:rsidRPr="008C2396" w:rsidRDefault="00581A20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3315677303</w:t>
            </w:r>
          </w:p>
        </w:tc>
        <w:tc>
          <w:tcPr>
            <w:tcW w:w="2473" w:type="dxa"/>
            <w:shd w:val="clear" w:color="auto" w:fill="auto"/>
          </w:tcPr>
          <w:p w14:paraId="777D81A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C1B8C72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7E7B0BA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E73BC1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902B29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8B141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D8E954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202171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3DAE9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A5ED44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301AAD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202C84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FCB0A8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B601E6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7C5B0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ABDA33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2B563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198332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6EF6CF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A32D9C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BD96FA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F9E052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C38AA1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4E331E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AFDCE6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5E2E47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C6437F3" w14:textId="77777777" w:rsidR="00D234A2" w:rsidRPr="008C2396" w:rsidRDefault="00740EE6" w:rsidP="00F86C39">
      <w:pPr>
        <w:pStyle w:val="Heading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1BC32305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28234412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033D6B2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BF7246D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5AA39925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6446CE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A1249BC" w14:textId="5267ADA1" w:rsidR="005D0764" w:rsidRPr="008C2396" w:rsidRDefault="00274226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06DA8">
              <w:rPr>
                <w:rFonts w:ascii="Arial" w:hAnsi="Arial" w:cs="Arial"/>
                <w:b/>
                <w:sz w:val="22"/>
                <w:szCs w:val="22"/>
              </w:rPr>
              <w:t>68-6559-04</w:t>
            </w:r>
          </w:p>
        </w:tc>
      </w:tr>
      <w:tr w:rsidR="005D0764" w:rsidRPr="008C2396" w14:paraId="1AA9E134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137173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981FBE8" w14:textId="072AFA48" w:rsidR="005D0764" w:rsidRPr="008C2396" w:rsidRDefault="00274226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06DA8">
              <w:rPr>
                <w:rFonts w:ascii="Arial" w:hAnsi="Arial" w:cs="Arial"/>
                <w:b/>
                <w:sz w:val="22"/>
                <w:szCs w:val="22"/>
              </w:rPr>
              <w:t>Automaticacion</w:t>
            </w:r>
            <w:proofErr w:type="spellEnd"/>
            <w:r w:rsidRPr="00806DA8">
              <w:rPr>
                <w:rFonts w:ascii="Arial" w:hAnsi="Arial" w:cs="Arial"/>
                <w:b/>
                <w:sz w:val="22"/>
                <w:szCs w:val="22"/>
              </w:rPr>
              <w:t xml:space="preserve"> de proceso de demandas</w:t>
            </w:r>
          </w:p>
        </w:tc>
      </w:tr>
      <w:tr w:rsidR="005D0764" w:rsidRPr="008C2396" w14:paraId="7C2F6B8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2314D4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86E57EA" w14:textId="32716836" w:rsidR="005D0764" w:rsidRPr="008C2396" w:rsidRDefault="00274226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24/02/2022</w:t>
            </w:r>
          </w:p>
        </w:tc>
      </w:tr>
      <w:tr w:rsidR="005D0764" w:rsidRPr="008C2396" w14:paraId="1A5C25D8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23DCBE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7C42213" w14:textId="1FCF3EED" w:rsidR="005D0764" w:rsidRPr="008C2396" w:rsidRDefault="00274226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37</w:t>
            </w:r>
          </w:p>
        </w:tc>
      </w:tr>
      <w:tr w:rsidR="00137683" w:rsidRPr="008C2396" w14:paraId="0369656E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C249B5F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04E6859A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E7BF804" w14:textId="611719D9" w:rsidR="00137683" w:rsidRPr="008C2396" w:rsidRDefault="00274226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Quiero que el sistema le pida al cliente llenar un formulario el cual nos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serira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crear un formato Word el cual nos permitirá iniciar el proceso legal, también debe generar la solicitud de pago, registrarla una vez hecha y pasarle la información 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alquien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que administre la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pagina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, esta persona también debe de poder actualizar el caso del cliente y poder ver a todos los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clientes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así como sus pagos para llevar el control contable</w:t>
            </w:r>
          </w:p>
        </w:tc>
      </w:tr>
      <w:tr w:rsidR="00AE4D25" w:rsidRPr="008C2396" w14:paraId="0ABBDA13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AA017C0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5280E641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F5186D6" w14:textId="45A4FFE7" w:rsidR="00AE4D25" w:rsidRPr="008C2396" w:rsidRDefault="00274226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 automatizar un proceso el cual nos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qutia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tiempo y recursos humanos los cuales pueden ser aprovechados en otras actividades </w:t>
            </w:r>
          </w:p>
          <w:p w14:paraId="45AE806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58385F61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60E289A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084E7711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5AFF85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4AD7BF62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51D5E3E6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594CB7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52795872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53A6AB1" w14:textId="4DDE796B" w:rsidR="00097052" w:rsidRPr="008C2396" w:rsidRDefault="00902CE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8F87070" w14:textId="0FC8C36C" w:rsidR="00097052" w:rsidRPr="008C2396" w:rsidRDefault="00902CE6" w:rsidP="00902CE6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02CE6">
              <w:rPr>
                <w:rFonts w:ascii="Arial" w:hAnsi="Arial" w:cs="Arial"/>
                <w:color w:val="A6A6A6"/>
                <w:sz w:val="22"/>
                <w:szCs w:val="22"/>
              </w:rPr>
              <w:t>Compatibilidad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55BE646" w14:textId="580277E9" w:rsidR="00097052" w:rsidRPr="008C2396" w:rsidRDefault="00902CE6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 pagina debe poder ser usada tanto en PC como en móviles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3F2537B" w14:textId="635435E5" w:rsidR="00097052" w:rsidRPr="008C2396" w:rsidRDefault="00902CE6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la pagina y componentes sean abiertos deben desplegarse y funcionar con normalidad ya sea en PC o móviles</w:t>
            </w:r>
          </w:p>
        </w:tc>
      </w:tr>
      <w:tr w:rsidR="008512C0" w:rsidRPr="008C2396" w14:paraId="07F29CC3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442E130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4C5A4C2" w14:textId="7D2B13CA" w:rsidR="00C64142" w:rsidRPr="008C2396" w:rsidRDefault="00902CE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02CE6">
              <w:rPr>
                <w:rFonts w:ascii="Arial" w:hAnsi="Arial" w:cs="Arial"/>
                <w:color w:val="A6A6A6"/>
                <w:sz w:val="22"/>
                <w:szCs w:val="22"/>
              </w:rPr>
              <w:t>Formulario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D4E9AC5" w14:textId="5BBB75AF" w:rsidR="00C64142" w:rsidRPr="008C2396" w:rsidRDefault="00902CE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formulario debe guardar la información proporcionada por el usuario, detectar campos faltantes y campos mal llenados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1BE802A" w14:textId="4447B415" w:rsidR="00902CE6" w:rsidRPr="008C2396" w:rsidRDefault="00902CE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 finalizar el usuario el formulario este revisara que todos los campos estén llenados detectara que en los campos de teléfono de contacto solo contenga números y finalmente guardara el formulario</w:t>
            </w:r>
          </w:p>
          <w:p w14:paraId="1DBA1CE1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DAA5A16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174A116" w14:textId="28A25CA3" w:rsidR="00CF06E7" w:rsidRPr="008C2396" w:rsidRDefault="00902CE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2547DF7" w14:textId="50D06E83" w:rsidR="00CF06E7" w:rsidRPr="008C2396" w:rsidRDefault="00902CE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02CE6">
              <w:rPr>
                <w:rFonts w:ascii="Arial" w:hAnsi="Arial" w:cs="Arial"/>
                <w:color w:val="A6A6A6"/>
                <w:sz w:val="22"/>
                <w:szCs w:val="22"/>
              </w:rPr>
              <w:t>Cuenta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E7156AF" w14:textId="5BE01D75" w:rsidR="00CF06E7" w:rsidRPr="008C2396" w:rsidRDefault="00902CE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Para dar seguimiento la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pagina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debe poder crear una cuenta para el usuario, de esta manera dar seguimiento a su caso y solicitar pago 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D173072" w14:textId="27E963EE" w:rsidR="00CF06E7" w:rsidRPr="008C2396" w:rsidRDefault="00902CE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Una vez completado el formulario</w:t>
            </w:r>
            <w:r w:rsidR="00D95EB1">
              <w:rPr>
                <w:rFonts w:ascii="Arial" w:hAnsi="Arial" w:cs="Arial"/>
                <w:color w:val="A6A6A6"/>
                <w:sz w:val="22"/>
                <w:szCs w:val="22"/>
              </w:rPr>
              <w:t xml:space="preserve"> la pagina solicitara al usuario crear una cuenta, una vez creada generara la </w:t>
            </w:r>
            <w:proofErr w:type="spellStart"/>
            <w:r w:rsidR="00D95EB1">
              <w:rPr>
                <w:rFonts w:ascii="Arial" w:hAnsi="Arial" w:cs="Arial"/>
                <w:color w:val="A6A6A6"/>
                <w:sz w:val="22"/>
                <w:szCs w:val="22"/>
              </w:rPr>
              <w:t>oden</w:t>
            </w:r>
            <w:proofErr w:type="spellEnd"/>
            <w:r w:rsidR="00D95EB1">
              <w:rPr>
                <w:rFonts w:ascii="Arial" w:hAnsi="Arial" w:cs="Arial"/>
                <w:color w:val="A6A6A6"/>
                <w:sz w:val="22"/>
                <w:szCs w:val="22"/>
              </w:rPr>
              <w:t xml:space="preserve"> de pago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D95EB1" w:rsidRPr="008C2396" w14:paraId="28965603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FFFEF92" w14:textId="096DAECB" w:rsidR="00D95EB1" w:rsidRDefault="00D95E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4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8969E82" w14:textId="2A6804F3" w:rsidR="00D95EB1" w:rsidRPr="00902CE6" w:rsidRDefault="00D95E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Registro de pago y creación de documento Word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454BE5B3" w14:textId="283FC939" w:rsidR="00D95EB1" w:rsidRDefault="006B372C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cofirmara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el pago mediante su cuenta en la pagina 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BB7E344" w14:textId="5246C941" w:rsidR="00D95EB1" w:rsidRDefault="006B372C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el usuario realice el pago y lo registre en su cuenta este disparara la acción del creado del documento Word para formalizar el proceso legal y notificara al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admin</w:t>
            </w:r>
            <w:proofErr w:type="spellEnd"/>
          </w:p>
        </w:tc>
      </w:tr>
      <w:tr w:rsidR="006B372C" w:rsidRPr="008C2396" w14:paraId="203A95F7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A2970B4" w14:textId="0297F9C7" w:rsidR="006B372C" w:rsidRDefault="006B372C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2D57E22" w14:textId="2478FC1D" w:rsidR="006B372C" w:rsidRDefault="006B372C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Actualizaciones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354C8E7" w14:textId="554BCD84" w:rsidR="006B372C" w:rsidRDefault="006B372C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admin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debe poder actualizar el caos y notificar al usuario 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6AC04A2" w14:textId="2F824D9C" w:rsidR="006B372C" w:rsidRDefault="006B372C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admin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debe poder dar actualizaciones a los casos de manera individual, una vez se realice la actualización el usuario recibirá una notificación la cual le informara que su caso se ha actualizado y puede revisarlo en su cuenta</w:t>
            </w:r>
          </w:p>
        </w:tc>
      </w:tr>
      <w:tr w:rsidR="008F6AF7" w:rsidRPr="008C2396" w14:paraId="7670C973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5B4EBB35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5DE1C13F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5FED41E1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C052D61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5DAAB781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794EC4D3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143F92BD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8BF6B9F" w14:textId="4E17C4D3" w:rsidR="003F7596" w:rsidRPr="008C2396" w:rsidRDefault="006B372C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Juan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Perez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14:paraId="22909585" w14:textId="3354E90C" w:rsidR="003F7596" w:rsidRPr="008C2396" w:rsidRDefault="00CC48F0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Juan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Perez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y Asociados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1FC4D23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CC1DCC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C4DF34A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5ED2B55" w14:textId="4779DBF4" w:rsidR="003F7596" w:rsidRPr="008C2396" w:rsidRDefault="00CC48F0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Paola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Ramirez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14:paraId="56A45171" w14:textId="511EB905" w:rsidR="003F7596" w:rsidRPr="008C2396" w:rsidRDefault="00CC48F0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Programacion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SA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78D535A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6789DE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95A3FF3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56541356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2769DB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B8D364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368B9B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3AA16A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F339E5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A4F619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260288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DFFF69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FA320F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034B37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0D4DEDF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7715A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085D52C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94FD358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66BD96B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280C0C6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0706325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298358A" w14:textId="77777777" w:rsidR="00CC51D2" w:rsidRDefault="00620BBA" w:rsidP="00CC51D2">
      <w:pPr>
        <w:pStyle w:val="Heading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544AEAB1" w14:textId="77777777" w:rsidR="00517D47" w:rsidRPr="00517D47" w:rsidRDefault="00517D47" w:rsidP="00517D47">
      <w:pPr>
        <w:rPr>
          <w:lang w:val="es-ES_tradnl" w:eastAsia="en-US"/>
        </w:rPr>
      </w:pPr>
    </w:p>
    <w:p w14:paraId="591A5B8B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6336DC21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302C4091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4AA7C8C3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21CDB476" w14:textId="61B0178D" w:rsidR="009F66F0" w:rsidRPr="005D0764" w:rsidRDefault="00806DA8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24</w:t>
            </w:r>
            <w:r w:rsidR="00585CB0" w:rsidRPr="005D0764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="00585CB0" w:rsidRPr="005D0764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6B90E19D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5605A4D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CB5D052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691C0072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3DBF6D2" w14:textId="4272684C" w:rsidR="00780520" w:rsidRPr="008C2396" w:rsidRDefault="00CE6FA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181136" wp14:editId="709374B8">
                  <wp:extent cx="3486150" cy="151823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236" cy="152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8CDCE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4775A" w:rsidRPr="008C2396" w14:paraId="09ACBE8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14686C4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23A24756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31548A2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2290582A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693153B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03166FC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3976BFC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3AF8CFF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ECBC95E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24D08D83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64F7678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6180D2D3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624E4F6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07071F4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565DA72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FD19568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637BFDC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1E32E81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572C6D4D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6C493BD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E649393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537E470B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E784644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2630C56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E6A1191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C2005" w:rsidRPr="008C2396" w14:paraId="2CC473D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8122FE7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2CD6E93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79C6DBA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172A26A7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4719A358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D9C362B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6724BAD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BBE85ED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1994DBEE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07210A4D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0537D1A7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7EC5F686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B8F744F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96DB778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12435FC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6FC71C8F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972A39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DFBEE3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4EDA91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C7BADC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3A0AFA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49F95A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93D23A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98E6EE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842541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8BFFDF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68057F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4BB699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4CE649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CF5476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E41839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87F19F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F13F0C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B089FD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4E7DE2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261E50A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709C787D" w14:textId="77777777" w:rsidR="00084D2E" w:rsidRPr="00517D47" w:rsidRDefault="00D02EFD" w:rsidP="00517D4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128B" w14:textId="77777777" w:rsidR="00091317" w:rsidRDefault="00091317" w:rsidP="00DE32EB">
      <w:pPr>
        <w:pStyle w:val="NormalIndent"/>
      </w:pPr>
      <w:r>
        <w:separator/>
      </w:r>
    </w:p>
  </w:endnote>
  <w:endnote w:type="continuationSeparator" w:id="0">
    <w:p w14:paraId="7B9C95B4" w14:textId="77777777" w:rsidR="00091317" w:rsidRDefault="00091317" w:rsidP="00DE32EB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EF93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7F877178" w14:textId="77777777" w:rsidTr="00C67CD3">
      <w:trPr>
        <w:trHeight w:val="237"/>
      </w:trPr>
      <w:tc>
        <w:tcPr>
          <w:tcW w:w="1728" w:type="dxa"/>
          <w:vAlign w:val="center"/>
        </w:tcPr>
        <w:p w14:paraId="50ED8530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431B5169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A0F1438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7F11393B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A191397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52CD812C" w14:textId="77777777" w:rsidR="00E83F00" w:rsidRDefault="00E8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1666" w14:textId="77777777" w:rsidR="00091317" w:rsidRDefault="00091317" w:rsidP="00DE32EB">
      <w:pPr>
        <w:pStyle w:val="NormalIndent"/>
      </w:pPr>
      <w:r>
        <w:separator/>
      </w:r>
    </w:p>
  </w:footnote>
  <w:footnote w:type="continuationSeparator" w:id="0">
    <w:p w14:paraId="2A7CE502" w14:textId="77777777" w:rsidR="00091317" w:rsidRDefault="00091317" w:rsidP="00DE32EB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52ED3D91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1620205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57F4711A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57A3D2E0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2DDD2D0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0FCAB06F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25FD2DE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1297DC4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000824D3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DDF38D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7945185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5E2E1C62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3796D65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7466A51D" w14:textId="77777777" w:rsidR="00DD1328" w:rsidRPr="005F2B70" w:rsidRDefault="005F2B70" w:rsidP="00DD1328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0D946D1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A7E8E60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7428D988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A03BDAF" w14:textId="77777777" w:rsidR="00572249" w:rsidRDefault="00572249" w:rsidP="00924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FCA0A11"/>
    <w:multiLevelType w:val="hybridMultilevel"/>
    <w:tmpl w:val="DCCE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A5C147A"/>
    <w:multiLevelType w:val="hybridMultilevel"/>
    <w:tmpl w:val="E454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C578C3"/>
    <w:multiLevelType w:val="hybridMultilevel"/>
    <w:tmpl w:val="2EBC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40"/>
  </w:num>
  <w:num w:numId="5">
    <w:abstractNumId w:val="36"/>
  </w:num>
  <w:num w:numId="6">
    <w:abstractNumId w:val="43"/>
  </w:num>
  <w:num w:numId="7">
    <w:abstractNumId w:val="17"/>
  </w:num>
  <w:num w:numId="8">
    <w:abstractNumId w:val="24"/>
  </w:num>
  <w:num w:numId="9">
    <w:abstractNumId w:val="22"/>
  </w:num>
  <w:num w:numId="10">
    <w:abstractNumId w:val="33"/>
  </w:num>
  <w:num w:numId="11">
    <w:abstractNumId w:val="11"/>
  </w:num>
  <w:num w:numId="12">
    <w:abstractNumId w:val="18"/>
  </w:num>
  <w:num w:numId="13">
    <w:abstractNumId w:val="29"/>
  </w:num>
  <w:num w:numId="14">
    <w:abstractNumId w:val="12"/>
  </w:num>
  <w:num w:numId="15">
    <w:abstractNumId w:val="13"/>
  </w:num>
  <w:num w:numId="16">
    <w:abstractNumId w:val="26"/>
  </w:num>
  <w:num w:numId="17">
    <w:abstractNumId w:val="34"/>
  </w:num>
  <w:num w:numId="18">
    <w:abstractNumId w:val="42"/>
  </w:num>
  <w:num w:numId="19">
    <w:abstractNumId w:val="39"/>
  </w:num>
  <w:num w:numId="20">
    <w:abstractNumId w:val="38"/>
  </w:num>
  <w:num w:numId="21">
    <w:abstractNumId w:val="44"/>
  </w:num>
  <w:num w:numId="22">
    <w:abstractNumId w:val="32"/>
  </w:num>
  <w:num w:numId="23">
    <w:abstractNumId w:val="31"/>
  </w:num>
  <w:num w:numId="24">
    <w:abstractNumId w:val="16"/>
  </w:num>
  <w:num w:numId="25">
    <w:abstractNumId w:val="30"/>
  </w:num>
  <w:num w:numId="26">
    <w:abstractNumId w:val="19"/>
  </w:num>
  <w:num w:numId="27">
    <w:abstractNumId w:val="28"/>
  </w:num>
  <w:num w:numId="28">
    <w:abstractNumId w:val="41"/>
  </w:num>
  <w:num w:numId="29">
    <w:abstractNumId w:val="15"/>
  </w:num>
  <w:num w:numId="30">
    <w:abstractNumId w:val="20"/>
  </w:num>
  <w:num w:numId="31">
    <w:abstractNumId w:val="35"/>
  </w:num>
  <w:num w:numId="32">
    <w:abstractNumId w:val="27"/>
  </w:num>
  <w:num w:numId="33">
    <w:abstractNumId w:val="37"/>
  </w:num>
  <w:num w:numId="34">
    <w:abstractNumId w:val="25"/>
  </w:num>
  <w:num w:numId="35">
    <w:abstractNumId w:val="23"/>
  </w:num>
  <w:num w:numId="36">
    <w:abstractNumId w:val="41"/>
    <w:lvlOverride w:ilvl="0">
      <w:startOverride w:val="4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29B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17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1D3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423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3C1B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26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1EF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2837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1A20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DD2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1A3F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72C"/>
    <w:rsid w:val="006B389F"/>
    <w:rsid w:val="006B3CAA"/>
    <w:rsid w:val="006B3DE4"/>
    <w:rsid w:val="006B4A13"/>
    <w:rsid w:val="006B4C88"/>
    <w:rsid w:val="006B4EDA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5D2A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6DA8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209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B81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2CE6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B4F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391E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61FD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385C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8F0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58A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6FA2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2EAD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5EB1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1801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788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119DB9"/>
  <w15:chartTrackingRefBased/>
  <w15:docId w15:val="{D3A96E9F-BD2E-4D84-B4D9-42A92A48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E096F9D165D439BBB4552E0FCF13D" ma:contentTypeVersion="12" ma:contentTypeDescription="Create a new document." ma:contentTypeScope="" ma:versionID="988aa3c2716e35eefdba4d7e6fabaa4b">
  <xsd:schema xmlns:xsd="http://www.w3.org/2001/XMLSchema" xmlns:xs="http://www.w3.org/2001/XMLSchema" xmlns:p="http://schemas.microsoft.com/office/2006/metadata/properties" xmlns:ns3="271e460a-fe96-4a0a-802a-c7c62eebd175" xmlns:ns4="769b4149-72bb-440a-bf4e-976a4a048014" targetNamespace="http://schemas.microsoft.com/office/2006/metadata/properties" ma:root="true" ma:fieldsID="955594c56d8025d619c0d42c6ca9440a" ns3:_="" ns4:_="">
    <xsd:import namespace="271e460a-fe96-4a0a-802a-c7c62eebd175"/>
    <xsd:import namespace="769b4149-72bb-440a-bf4e-976a4a0480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e460a-fe96-4a0a-802a-c7c62eebd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b4149-72bb-440a-bf4e-976a4a048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A41441-A6A3-43E4-93EC-82D7153F5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e460a-fe96-4a0a-802a-c7c62eebd175"/>
    <ds:schemaRef ds:uri="769b4149-72bb-440a-bf4e-976a4a048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C62110-85CC-42BD-AFFB-07C7116785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8C38E7-15DF-4D45-8EFB-76DAEF073F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29</TotalTime>
  <Pages>11</Pages>
  <Words>1841</Words>
  <Characters>10498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DERS -GOBTBOG0045- 3.0</vt:lpstr>
      <vt:lpstr>DERS -GOBTBOG0045- 3.0</vt:lpstr>
    </vt:vector>
  </TitlesOfParts>
  <Company/>
  <LinksUpToDate>false</LinksUpToDate>
  <CharactersWithSpaces>12315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ERICK ADRIAN BECERRIL</cp:lastModifiedBy>
  <cp:revision>6</cp:revision>
  <cp:lastPrinted>2011-07-14T14:23:00Z</cp:lastPrinted>
  <dcterms:created xsi:type="dcterms:W3CDTF">2022-03-06T18:20:00Z</dcterms:created>
  <dcterms:modified xsi:type="dcterms:W3CDTF">2022-03-06T18:48:00Z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0x010100EACE096F9D165D439BBB4552E0FCF13D</vt:lpwstr>
  </property>
</Properties>
</file>